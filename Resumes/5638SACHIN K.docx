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2E44" w14:textId="77777777" w:rsidR="001276CD" w:rsidRDefault="001276CD">
      <w:pPr>
        <w:spacing w:before="4" w:line="180" w:lineRule="exact"/>
        <w:rPr>
          <w:sz w:val="19"/>
          <w:szCs w:val="19"/>
        </w:rPr>
      </w:pPr>
    </w:p>
    <w:p w14:paraId="671FBA8C" w14:textId="22037EA1" w:rsidR="001276CD" w:rsidRDefault="0036705B">
      <w:pPr>
        <w:spacing w:line="540" w:lineRule="exact"/>
        <w:ind w:left="580"/>
        <w:rPr>
          <w:rFonts w:ascii="Cambria" w:eastAsia="Cambria" w:hAnsi="Cambria" w:cs="Cambria"/>
          <w:sz w:val="48"/>
          <w:szCs w:val="48"/>
        </w:rPr>
      </w:pPr>
      <w:r>
        <w:pict w14:anchorId="13994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61" type="#_x0000_t75" style="position:absolute;left:0;text-align:left;margin-left:313.5pt;margin-top:-4.75pt;width:254.25pt;height:63.75pt;z-index:-251659776;mso-position-horizontal-relative:page">
            <v:imagedata r:id="rId8" o:title=""/>
            <w10:wrap anchorx="page"/>
          </v:shape>
        </w:pict>
      </w:r>
      <w:r w:rsidR="00724C7D">
        <w:rPr>
          <w:rFonts w:ascii="Cambria" w:eastAsia="Cambria" w:hAnsi="Cambria" w:cs="Cambria"/>
          <w:b/>
          <w:sz w:val="48"/>
          <w:szCs w:val="48"/>
        </w:rPr>
        <w:t>SACHIN K</w:t>
      </w:r>
    </w:p>
    <w:p w14:paraId="47447084" w14:textId="7CA3E955" w:rsidR="001276CD" w:rsidRDefault="00724C7D" w:rsidP="00724C7D">
      <w:pPr>
        <w:spacing w:before="5"/>
        <w:ind w:right="685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EC7D31"/>
          <w:sz w:val="28"/>
          <w:szCs w:val="28"/>
        </w:rPr>
        <w:t>BCA</w:t>
      </w:r>
      <w:r w:rsidR="0036705B">
        <w:rPr>
          <w:rFonts w:ascii="Cambria" w:eastAsia="Cambria" w:hAnsi="Cambria" w:cs="Cambria"/>
          <w:b/>
          <w:color w:val="EC7D31"/>
          <w:sz w:val="28"/>
          <w:szCs w:val="28"/>
        </w:rPr>
        <w:t xml:space="preserve"> (</w:t>
      </w:r>
      <w:r>
        <w:rPr>
          <w:rFonts w:ascii="Cambria" w:eastAsia="Cambria" w:hAnsi="Cambria" w:cs="Cambria"/>
          <w:b/>
          <w:color w:val="EC7D31"/>
          <w:sz w:val="28"/>
          <w:szCs w:val="28"/>
        </w:rPr>
        <w:t>COMPUTER SACIENCE</w:t>
      </w:r>
      <w:r w:rsidR="0036705B">
        <w:rPr>
          <w:rFonts w:ascii="Cambria" w:eastAsia="Cambria" w:hAnsi="Cambria" w:cs="Cambria"/>
          <w:b/>
          <w:color w:val="EC7D31"/>
          <w:sz w:val="28"/>
          <w:szCs w:val="28"/>
        </w:rPr>
        <w:t xml:space="preserve">) </w:t>
      </w:r>
      <w:r>
        <w:rPr>
          <w:rFonts w:ascii="Cambria" w:eastAsia="Cambria" w:hAnsi="Cambria" w:cs="Cambria"/>
          <w:b/>
          <w:color w:val="EC7D31"/>
          <w:sz w:val="28"/>
          <w:szCs w:val="28"/>
        </w:rPr>
        <w:t xml:space="preserve">    </w:t>
      </w:r>
      <w:r w:rsidR="0036705B">
        <w:rPr>
          <w:rFonts w:ascii="Cambria" w:eastAsia="Cambria" w:hAnsi="Cambria" w:cs="Cambria"/>
          <w:b/>
          <w:color w:val="1F4E78"/>
          <w:sz w:val="28"/>
          <w:szCs w:val="28"/>
        </w:rPr>
        <w:t>Relevant Exp</w:t>
      </w:r>
      <w:r w:rsidR="0036705B">
        <w:rPr>
          <w:rFonts w:ascii="Cambria" w:eastAsia="Cambria" w:hAnsi="Cambria" w:cs="Cambria"/>
          <w:b/>
          <w:color w:val="1F4E78"/>
          <w:sz w:val="28"/>
          <w:szCs w:val="28"/>
        </w:rPr>
        <w:t xml:space="preserve">:  </w:t>
      </w:r>
      <w:r w:rsidR="0036705B">
        <w:rPr>
          <w:rFonts w:ascii="Cambria" w:eastAsia="Cambria" w:hAnsi="Cambria" w:cs="Cambria"/>
          <w:b/>
          <w:color w:val="1F4E78"/>
          <w:sz w:val="28"/>
          <w:szCs w:val="28"/>
        </w:rPr>
        <w:t>2</w:t>
      </w:r>
      <w:r>
        <w:rPr>
          <w:rFonts w:ascii="Cambria" w:eastAsia="Cambria" w:hAnsi="Cambria" w:cs="Cambria"/>
          <w:b/>
          <w:color w:val="1F4E78"/>
          <w:sz w:val="28"/>
          <w:szCs w:val="28"/>
        </w:rPr>
        <w:t xml:space="preserve"> </w:t>
      </w:r>
      <w:r w:rsidR="0036705B">
        <w:rPr>
          <w:rFonts w:ascii="Cambria" w:eastAsia="Cambria" w:hAnsi="Cambria" w:cs="Cambria"/>
          <w:b/>
          <w:color w:val="1F4E78"/>
          <w:sz w:val="28"/>
          <w:szCs w:val="28"/>
        </w:rPr>
        <w:t>Years</w:t>
      </w:r>
    </w:p>
    <w:p w14:paraId="279D41C2" w14:textId="77777777" w:rsidR="001276CD" w:rsidRDefault="001276CD">
      <w:pPr>
        <w:spacing w:before="5" w:line="240" w:lineRule="exact"/>
        <w:rPr>
          <w:sz w:val="24"/>
          <w:szCs w:val="24"/>
        </w:rPr>
      </w:pPr>
    </w:p>
    <w:p w14:paraId="56F08618" w14:textId="77777777" w:rsidR="001276CD" w:rsidRDefault="0036705B">
      <w:pPr>
        <w:ind w:left="100"/>
        <w:rPr>
          <w:sz w:val="6"/>
          <w:szCs w:val="6"/>
        </w:rPr>
      </w:pPr>
      <w:r>
        <w:pict w14:anchorId="7A593D36">
          <v:shape id="_x0000_i1025" type="#_x0000_t75" style="width:553.35pt;height:3.35pt">
            <v:imagedata r:id="rId9" o:title=""/>
          </v:shape>
        </w:pict>
      </w:r>
    </w:p>
    <w:p w14:paraId="64551FA8" w14:textId="77777777" w:rsidR="001276CD" w:rsidRDefault="001276CD">
      <w:pPr>
        <w:spacing w:before="3" w:line="160" w:lineRule="exact"/>
        <w:rPr>
          <w:sz w:val="16"/>
          <w:szCs w:val="16"/>
        </w:rPr>
      </w:pPr>
    </w:p>
    <w:p w14:paraId="30AC612D" w14:textId="77777777" w:rsidR="001276CD" w:rsidRDefault="001276CD">
      <w:pPr>
        <w:spacing w:line="200" w:lineRule="exact"/>
      </w:pPr>
    </w:p>
    <w:p w14:paraId="6018B976" w14:textId="77777777" w:rsidR="001276CD" w:rsidRDefault="0036705B">
      <w:pPr>
        <w:ind w:left="642"/>
        <w:rPr>
          <w:rFonts w:ascii="Cambria" w:eastAsia="Cambria" w:hAnsi="Cambria" w:cs="Cambria"/>
          <w:sz w:val="28"/>
          <w:szCs w:val="28"/>
        </w:rPr>
      </w:pPr>
      <w:r>
        <w:pict w14:anchorId="4C8E2B8A">
          <v:group id="_x0000_s2157" style="position:absolute;left:0;text-align:left;margin-left:53.65pt;margin-top:-.5pt;width:507pt;height:18.4pt;z-index:-251662848;mso-position-horizontal-relative:page" coordorigin="1073,-10" coordsize="10140,368">
            <v:shape id="_x0000_s2159" style="position:absolute;left:1080;top:-3;width:10119;height:345" coordorigin="1080,-3" coordsize="10119,345" path="m1080,-3r10119,l11199,342r-10119,l1080,-3xe" fillcolor="#1f4e78" stroked="f">
              <v:path arrowok="t"/>
            </v:shape>
            <v:shape id="_x0000_s2158" style="position:absolute;left:1080;top:350;width:10125;height:0" coordorigin="1080,350" coordsize="10125,0" path="m1080,350r10125,e" filled="f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color w:val="FFFFFF"/>
          <w:sz w:val="28"/>
          <w:szCs w:val="28"/>
        </w:rPr>
        <w:t>Summary</w:t>
      </w:r>
    </w:p>
    <w:p w14:paraId="2F8FD3F6" w14:textId="77777777" w:rsidR="001276CD" w:rsidRDefault="001276CD">
      <w:pPr>
        <w:spacing w:before="1" w:line="120" w:lineRule="exact"/>
        <w:rPr>
          <w:sz w:val="12"/>
          <w:szCs w:val="12"/>
        </w:rPr>
      </w:pPr>
    </w:p>
    <w:p w14:paraId="3BC35404" w14:textId="77777777" w:rsidR="001276CD" w:rsidRDefault="001276CD">
      <w:pPr>
        <w:spacing w:line="200" w:lineRule="exact"/>
      </w:pPr>
    </w:p>
    <w:p w14:paraId="4F7AFA83" w14:textId="2F129718" w:rsidR="001276CD" w:rsidRDefault="0036705B">
      <w:pPr>
        <w:tabs>
          <w:tab w:val="left" w:pos="940"/>
        </w:tabs>
        <w:spacing w:before="29" w:line="272" w:lineRule="auto"/>
        <w:ind w:left="940" w:right="560" w:hanging="360"/>
        <w:rPr>
          <w:rFonts w:ascii="Arial" w:eastAsia="Arial" w:hAnsi="Arial" w:cs="Arial"/>
          <w:sz w:val="21"/>
          <w:szCs w:val="21"/>
        </w:rPr>
      </w:pPr>
      <w:r>
        <w:rPr>
          <w:sz w:val="24"/>
          <w:szCs w:val="24"/>
        </w:rPr>
        <w:t>▪</w:t>
      </w:r>
      <w:r>
        <w:rPr>
          <w:sz w:val="24"/>
          <w:szCs w:val="24"/>
        </w:rPr>
        <w:tab/>
      </w:r>
      <w:r>
        <w:rPr>
          <w:rFonts w:ascii="Arial" w:eastAsia="Arial" w:hAnsi="Arial" w:cs="Arial"/>
          <w:color w:val="333333"/>
          <w:sz w:val="21"/>
          <w:szCs w:val="21"/>
        </w:rPr>
        <w:t xml:space="preserve">IT  Professional  with </w:t>
      </w:r>
      <w:r w:rsidR="00572C71">
        <w:rPr>
          <w:rFonts w:ascii="Arial" w:eastAsia="Arial" w:hAnsi="Arial" w:cs="Arial"/>
          <w:color w:val="333333"/>
          <w:sz w:val="21"/>
          <w:szCs w:val="21"/>
        </w:rPr>
        <w:t>2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 years  of  Experience  in  Software  Development  Skilled  at  Operating  </w:t>
      </w:r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during  a wide selection 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of 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platforms. Hands on experience with Dev-Ops Methodology &amp; deliverables.</w:t>
      </w:r>
    </w:p>
    <w:p w14:paraId="3BE9645C" w14:textId="77777777" w:rsidR="001276CD" w:rsidRDefault="001276CD">
      <w:pPr>
        <w:spacing w:before="10" w:line="100" w:lineRule="exact"/>
        <w:rPr>
          <w:sz w:val="10"/>
          <w:szCs w:val="10"/>
        </w:rPr>
      </w:pPr>
    </w:p>
    <w:p w14:paraId="03BBDF10" w14:textId="77777777" w:rsidR="001276CD" w:rsidRDefault="001276CD">
      <w:pPr>
        <w:spacing w:line="200" w:lineRule="exact"/>
      </w:pPr>
    </w:p>
    <w:p w14:paraId="596920C8" w14:textId="77777777" w:rsidR="001276CD" w:rsidRDefault="0036705B">
      <w:pPr>
        <w:ind w:left="642"/>
        <w:rPr>
          <w:rFonts w:ascii="Cambria" w:eastAsia="Cambria" w:hAnsi="Cambria" w:cs="Cambria"/>
          <w:sz w:val="28"/>
          <w:szCs w:val="28"/>
        </w:rPr>
      </w:pPr>
      <w:r>
        <w:pict w14:anchorId="05292EC5">
          <v:group id="_x0000_s2154" style="position:absolute;left:0;text-align:left;margin-left:53.65pt;margin-top:-.5pt;width:507pt;height:18.4pt;z-index:-251661824;mso-position-horizontal-relative:page" coordorigin="1073,-10" coordsize="10140,368">
            <v:shape id="_x0000_s2156" style="position:absolute;left:1080;top:-3;width:10119;height:345" coordorigin="1080,-3" coordsize="10119,345" path="m1080,-3r10119,l11199,342r-10119,l1080,-3xe" fillcolor="#1f4e78" stroked="f">
              <v:path arrowok="t"/>
            </v:shape>
            <v:shape id="_x0000_s2155" style="position:absolute;left:1080;top:350;width:10125;height:0" coordorigin="1080,350" coordsize="10125,0" path="m1080,350r10125,e" filled="f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color w:val="FFFFFF"/>
          <w:sz w:val="28"/>
          <w:szCs w:val="28"/>
        </w:rPr>
        <w:t>Professional Summary</w:t>
      </w:r>
    </w:p>
    <w:p w14:paraId="311B8CCC" w14:textId="77777777" w:rsidR="001276CD" w:rsidRDefault="001276CD">
      <w:pPr>
        <w:spacing w:before="4" w:line="100" w:lineRule="exact"/>
        <w:rPr>
          <w:sz w:val="10"/>
          <w:szCs w:val="10"/>
        </w:rPr>
      </w:pPr>
    </w:p>
    <w:p w14:paraId="08F5366B" w14:textId="77777777" w:rsidR="001276CD" w:rsidRDefault="001276CD">
      <w:pPr>
        <w:spacing w:line="200" w:lineRule="exact"/>
      </w:pPr>
    </w:p>
    <w:p w14:paraId="42356536" w14:textId="77777777" w:rsidR="001276CD" w:rsidRDefault="0036705B">
      <w:pPr>
        <w:ind w:left="6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●   Designing, building and maintaining Java-based applications &amp; websites.</w:t>
      </w:r>
    </w:p>
    <w:p w14:paraId="1578A741" w14:textId="77777777" w:rsidR="001276CD" w:rsidRDefault="0036705B">
      <w:pPr>
        <w:spacing w:before="35"/>
        <w:ind w:left="6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●   Contributing and taking part in software and architectural development activities.</w:t>
      </w:r>
    </w:p>
    <w:p w14:paraId="50B52BE6" w14:textId="77777777" w:rsidR="001276CD" w:rsidRDefault="0036705B">
      <w:pPr>
        <w:spacing w:before="35"/>
        <w:ind w:left="6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●   Developing well-designed, efficient, and testable code.</w:t>
      </w:r>
    </w:p>
    <w:p w14:paraId="5161F4BD" w14:textId="77777777" w:rsidR="001276CD" w:rsidRDefault="0036705B">
      <w:pPr>
        <w:spacing w:before="35"/>
        <w:ind w:left="6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●   Conducting software analysis,</w:t>
      </w:r>
      <w:r>
        <w:rPr>
          <w:rFonts w:ascii="Arial" w:eastAsia="Arial" w:hAnsi="Arial" w:cs="Arial"/>
          <w:color w:val="333333"/>
          <w:sz w:val="23"/>
          <w:szCs w:val="23"/>
        </w:rPr>
        <w:t xml:space="preserve"> programming, testing, and debugging.</w:t>
      </w:r>
    </w:p>
    <w:p w14:paraId="35F6DCDD" w14:textId="77777777" w:rsidR="001276CD" w:rsidRDefault="0036705B">
      <w:pPr>
        <w:spacing w:before="35"/>
        <w:ind w:left="6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●   Troubleshooting and resolving the reported issues and replying to queries in a timely manner.</w:t>
      </w:r>
    </w:p>
    <w:p w14:paraId="5A83DAD5" w14:textId="77777777" w:rsidR="001276CD" w:rsidRDefault="0036705B">
      <w:pPr>
        <w:spacing w:before="35"/>
        <w:ind w:left="6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●   Preparing and producing releases of software components.</w:t>
      </w:r>
    </w:p>
    <w:p w14:paraId="0F6F0156" w14:textId="77777777" w:rsidR="001276CD" w:rsidRDefault="0036705B">
      <w:pPr>
        <w:spacing w:before="35"/>
        <w:ind w:left="6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●   Producing detailed design documentation.</w:t>
      </w:r>
    </w:p>
    <w:p w14:paraId="3092FF8F" w14:textId="77777777" w:rsidR="001276CD" w:rsidRDefault="0036705B">
      <w:pPr>
        <w:spacing w:before="35"/>
        <w:ind w:left="6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●   Improve th</w:t>
      </w:r>
      <w:r>
        <w:rPr>
          <w:rFonts w:ascii="Arial" w:eastAsia="Arial" w:hAnsi="Arial" w:cs="Arial"/>
          <w:color w:val="333333"/>
          <w:sz w:val="23"/>
          <w:szCs w:val="23"/>
        </w:rPr>
        <w:t>e code quality by implementing best practices.</w:t>
      </w:r>
    </w:p>
    <w:p w14:paraId="1262D716" w14:textId="77777777" w:rsidR="001276CD" w:rsidRDefault="0036705B">
      <w:pPr>
        <w:spacing w:before="35"/>
        <w:ind w:left="640"/>
        <w:rPr>
          <w:rFonts w:ascii="Arial" w:eastAsia="Arial" w:hAnsi="Arial" w:cs="Arial"/>
          <w:sz w:val="23"/>
          <w:szCs w:val="23"/>
        </w:rPr>
      </w:pPr>
      <w:r>
        <w:pict w14:anchorId="17F3E2AF">
          <v:group id="_x0000_s2146" style="position:absolute;left:0;text-align:left;margin-left:56.1pt;margin-top:-43.9pt;width:501.75pt;height:91.05pt;z-index:-251664896;mso-position-horizontal-relative:page" coordorigin="1122,-878" coordsize="10035,1821">
            <v:shape id="_x0000_s2153" type="#_x0000_t75" style="position:absolute;left:1122;top:-876;width:10035;height:1725">
              <v:imagedata r:id="rId10" o:title=""/>
            </v:shape>
            <v:shape id="_x0000_s2152" style="position:absolute;left:1140;top:-870;width:6380;height:276" coordorigin="1140,-870" coordsize="6380,276" path="m1140,-870r6380,l7520,-594r-6380,l1140,-870xe" stroked="f">
              <v:path arrowok="t"/>
            </v:shape>
            <v:shape id="_x0000_s2151" style="position:absolute;left:1140;top:-570;width:4642;height:276" coordorigin="1140,-570" coordsize="4642,276" path="m1140,-570r4642,l5782,-294r-4642,l1140,-570xe" stroked="f">
              <v:path arrowok="t"/>
            </v:shape>
            <v:shape id="_x0000_s2150" style="position:absolute;left:1140;top:-270;width:6149;height:276" coordorigin="1140,-270" coordsize="6149,276" path="m1140,-270r6149,l7289,6,1140,6r,-276xe" stroked="f">
              <v:path arrowok="t"/>
            </v:shape>
            <v:shape id="_x0000_s2149" style="position:absolute;left:1140;top:30;width:8092;height:276" coordorigin="1140,30" coordsize="8092,276" path="m1140,30r8092,l9232,306r-8092,l1140,30xe" stroked="f">
              <v:path arrowok="t"/>
            </v:shape>
            <v:shape id="_x0000_s2148" style="position:absolute;left:1140;top:330;width:9396;height:300" coordorigin="1140,330" coordsize="9396,300" path="m1140,330r9396,l10536,630r-9396,l1140,330xe" stroked="f">
              <v:path arrowok="t"/>
            </v:shape>
            <v:shape id="_x0000_s2147" style="position:absolute;left:1500;top:660;width:780;height:276" coordorigin="1500,660" coordsize="780,276" path="m1500,660r780,l2280,936r-780,l1500,660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333333"/>
          <w:sz w:val="23"/>
          <w:szCs w:val="23"/>
        </w:rPr>
        <w:t>●   Recommending changes to improve established java application processes.</w:t>
      </w:r>
    </w:p>
    <w:p w14:paraId="6225C166" w14:textId="77777777" w:rsidR="001276CD" w:rsidRDefault="001276CD">
      <w:pPr>
        <w:spacing w:line="200" w:lineRule="exact"/>
      </w:pPr>
    </w:p>
    <w:p w14:paraId="5D794DC1" w14:textId="77777777" w:rsidR="001276CD" w:rsidRDefault="0036705B">
      <w:pPr>
        <w:ind w:left="580"/>
        <w:rPr>
          <w:rFonts w:ascii="Cambria" w:eastAsia="Cambria" w:hAnsi="Cambria" w:cs="Cambria"/>
          <w:sz w:val="28"/>
          <w:szCs w:val="28"/>
        </w:rPr>
      </w:pPr>
      <w:r>
        <w:pict w14:anchorId="024C0003">
          <v:group id="_x0000_s2143" style="position:absolute;left:0;text-align:left;margin-left:53.65pt;margin-top:-.5pt;width:507pt;height:18.4pt;z-index:-251660800;mso-position-horizontal-relative:page" coordorigin="1073,-10" coordsize="10140,368">
            <v:shape id="_x0000_s2145" style="position:absolute;left:1080;top:-3;width:10119;height:345" coordorigin="1080,-3" coordsize="10119,345" path="m1080,-3r10119,l11199,342r-10119,l1080,-3xe" fillcolor="#1f4e78" stroked="f">
              <v:path arrowok="t"/>
            </v:shape>
            <v:shape id="_x0000_s2144" style="position:absolute;left:1080;top:350;width:10125;height:0" coordorigin="1080,350" coordsize="10125,0" path="m1080,350r10125,e" filled="f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color w:val="FFFFFF"/>
          <w:sz w:val="28"/>
          <w:szCs w:val="28"/>
        </w:rPr>
        <w:t>Technical Skills</w:t>
      </w:r>
    </w:p>
    <w:p w14:paraId="11A8CDF1" w14:textId="77777777" w:rsidR="001276CD" w:rsidRDefault="001276CD">
      <w:pPr>
        <w:spacing w:before="4" w:line="120" w:lineRule="exact"/>
        <w:rPr>
          <w:sz w:val="12"/>
          <w:szCs w:val="12"/>
        </w:rPr>
      </w:pPr>
    </w:p>
    <w:p w14:paraId="13F14E73" w14:textId="2F05F36B" w:rsidR="001276CD" w:rsidRDefault="00D83750">
      <w:pPr>
        <w:spacing w:line="200" w:lineRule="exact"/>
      </w:pPr>
      <w:r>
        <w:pict w14:anchorId="38A91B8D">
          <v:group id="_x0000_s2124" style="position:absolute;margin-left:58.35pt;margin-top:437.2pt;width:499.5pt;height:201pt;z-index:-251663872;mso-position-horizontal-relative:page;mso-position-vertical-relative:page" coordorigin="1238,10077" coordsize="9990,4020">
            <v:shape id="_x0000_s2142" style="position:absolute;left:1245;top:10084;width:3195;height:360" coordorigin="1245,10084" coordsize="3195,360" path="m1245,10084r3195,l4440,10444r-3195,l1245,10084xe" fillcolor="#757070" stroked="f">
              <v:path arrowok="t"/>
            </v:shape>
            <v:shape id="_x0000_s2141" style="position:absolute;left:4440;top:10084;width:6780;height:360" coordorigin="4440,10084" coordsize="6780,360" path="m4440,10084r6780,l11220,10444r-6780,l4440,10084xe" fillcolor="#ececec" stroked="f">
              <v:path arrowok="t"/>
            </v:shape>
            <v:shape id="_x0000_s2140" style="position:absolute;left:1245;top:10444;width:3195;height:585" coordorigin="1245,10444" coordsize="3195,585" path="m1245,10444r3195,l4440,11029r-3195,l1245,10444xe" fillcolor="#757070" stroked="f">
              <v:path arrowok="t"/>
            </v:shape>
            <v:shape id="_x0000_s2139" style="position:absolute;left:4440;top:10444;width:6780;height:585" coordorigin="4440,10444" coordsize="6780,585" path="m4440,10444r6780,l11220,11029r-6780,l4440,10444xe" fillcolor="#ececec" stroked="f">
              <v:path arrowok="t"/>
            </v:shape>
            <v:shape id="_x0000_s2138" style="position:absolute;left:1245;top:11029;width:3195;height:360" coordorigin="1245,11029" coordsize="3195,360" path="m1245,11029r3195,l4440,11389r-3195,l1245,11029xe" fillcolor="#757070" stroked="f">
              <v:path arrowok="t"/>
            </v:shape>
            <v:shape id="_x0000_s2137" style="position:absolute;left:4440;top:11029;width:6780;height:360" coordorigin="4440,11029" coordsize="6780,360" path="m4440,11029r6780,l11220,11389r-6780,l4440,11029xe" fillcolor="#ececec" stroked="f">
              <v:path arrowok="t"/>
            </v:shape>
            <v:shape id="_x0000_s2136" style="position:absolute;left:1245;top:11389;width:3195;height:555" coordorigin="1245,11389" coordsize="3195,555" path="m1245,11389r3195,l4440,11944r-3195,l1245,11389xe" fillcolor="#757070" stroked="f">
              <v:path arrowok="t"/>
            </v:shape>
            <v:shape id="_x0000_s2135" style="position:absolute;left:4440;top:11389;width:6780;height:555" coordorigin="4440,11389" coordsize="6780,555" path="m4440,11389r6780,l11220,11944r-6780,l4440,11389xe" fillcolor="#ececec" stroked="f">
              <v:path arrowok="t"/>
            </v:shape>
            <v:shape id="_x0000_s2134" style="position:absolute;left:1245;top:11944;width:3195;height:585" coordorigin="1245,11944" coordsize="3195,585" path="m1245,11944r3195,l4440,12529r-3195,l1245,11944xe" fillcolor="#757070" stroked="f">
              <v:path arrowok="t"/>
            </v:shape>
            <v:shape id="_x0000_s2133" style="position:absolute;left:4440;top:11944;width:6780;height:585" coordorigin="4440,11944" coordsize="6780,585" path="m4440,11944r6780,l11220,12529r-6780,l4440,11944xe" fillcolor="#ececec" stroked="f">
              <v:path arrowok="t"/>
            </v:shape>
            <v:shape id="_x0000_s2132" style="position:absolute;left:1245;top:12529;width:3195;height:390" coordorigin="1245,12529" coordsize="3195,390" path="m1245,12529r3195,l4440,12919r-3195,l1245,12529xe" fillcolor="#757070" stroked="f">
              <v:path arrowok="t"/>
            </v:shape>
            <v:shape id="_x0000_s2131" style="position:absolute;left:4440;top:12529;width:6780;height:390" coordorigin="4440,12529" coordsize="6780,390" path="m4440,12529r6780,l11220,12919r-6780,l4440,12529xe" fillcolor="#ececec" stroked="f">
              <v:path arrowok="t"/>
            </v:shape>
            <v:shape id="_x0000_s2130" style="position:absolute;left:1245;top:12919;width:3195;height:390" coordorigin="1245,12919" coordsize="3195,390" path="m1245,12919r3195,l4440,13309r-3195,l1245,12919xe" fillcolor="#757070" stroked="f">
              <v:path arrowok="t"/>
            </v:shape>
            <v:shape id="_x0000_s2129" style="position:absolute;left:4440;top:12919;width:6780;height:390" coordorigin="4440,12919" coordsize="6780,390" path="m4440,12919r6780,l11220,13309r-6780,l4440,12919xe" fillcolor="#ececec" stroked="f">
              <v:path arrowok="t"/>
            </v:shape>
            <v:shape id="_x0000_s2128" style="position:absolute;left:1245;top:13309;width:3195;height:390" coordorigin="1245,13309" coordsize="3195,390" path="m1245,13309r3195,l4440,13699r-3195,l1245,13309xe" fillcolor="#757070" stroked="f">
              <v:path arrowok="t"/>
            </v:shape>
            <v:shape id="_x0000_s2127" style="position:absolute;left:4440;top:13309;width:6780;height:390" coordorigin="4440,13309" coordsize="6780,390" path="m4440,13309r6780,l11220,13699r-6780,l4440,13309xe" fillcolor="#ececec" stroked="f">
              <v:path arrowok="t"/>
            </v:shape>
            <v:shape id="_x0000_s2126" style="position:absolute;left:1245;top:13699;width:3195;height:390" coordorigin="1245,13699" coordsize="3195,390" path="m1245,13699r3195,l4440,14089r-3195,l1245,13699xe" fillcolor="#757070" stroked="f">
              <v:path arrowok="t"/>
            </v:shape>
            <v:shape id="_x0000_s2125" style="position:absolute;left:4440;top:13699;width:6780;height:390" coordorigin="4440,13699" coordsize="6780,390" path="m4440,13699r6780,l11220,14089r-6780,l4440,13699xe" fillcolor="#ececec" stroked="f">
              <v:path arrowok="t"/>
            </v:shape>
            <w10:wrap anchorx="page" anchory="page"/>
          </v:group>
        </w:pict>
      </w:r>
    </w:p>
    <w:p w14:paraId="2B5B5896" w14:textId="77777777" w:rsidR="001276CD" w:rsidRDefault="0036705B">
      <w:pPr>
        <w:ind w:left="83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FFFFFF"/>
          <w:sz w:val="22"/>
          <w:szCs w:val="22"/>
        </w:rPr>
        <w:t xml:space="preserve">Programming Languages              </w:t>
      </w:r>
      <w:r>
        <w:rPr>
          <w:rFonts w:ascii="Cambria" w:eastAsia="Cambria" w:hAnsi="Cambria" w:cs="Cambria"/>
          <w:color w:val="000000"/>
          <w:sz w:val="22"/>
          <w:szCs w:val="22"/>
        </w:rPr>
        <w:t>Java 7,8,11</w:t>
      </w:r>
    </w:p>
    <w:p w14:paraId="6A623EEB" w14:textId="77777777" w:rsidR="001276CD" w:rsidRDefault="001276CD">
      <w:pPr>
        <w:spacing w:line="120" w:lineRule="exact"/>
        <w:rPr>
          <w:sz w:val="13"/>
          <w:szCs w:val="13"/>
        </w:rPr>
      </w:pPr>
    </w:p>
    <w:p w14:paraId="5614A1B3" w14:textId="2DEE6E30" w:rsidR="001276CD" w:rsidRDefault="0036705B">
      <w:pPr>
        <w:spacing w:line="174" w:lineRule="auto"/>
        <w:ind w:left="4030" w:right="936" w:hanging="3195"/>
        <w:rPr>
          <w:sz w:val="24"/>
          <w:szCs w:val="24"/>
        </w:rPr>
      </w:pPr>
      <w:r>
        <w:rPr>
          <w:rFonts w:ascii="Cambria" w:eastAsia="Cambria" w:hAnsi="Cambria" w:cs="Cambria"/>
          <w:b/>
          <w:color w:val="FFFFFF"/>
          <w:position w:val="-12"/>
          <w:sz w:val="22"/>
          <w:szCs w:val="22"/>
        </w:rPr>
        <w:t xml:space="preserve">Frameworks – Back End                </w:t>
      </w:r>
      <w:r>
        <w:rPr>
          <w:color w:val="000000"/>
          <w:sz w:val="24"/>
          <w:szCs w:val="24"/>
        </w:rPr>
        <w:t>Hibernate 5 with JPA, Spring 5.0 (Core/IoC, MVC, DAO, REST, Boot)</w:t>
      </w:r>
    </w:p>
    <w:p w14:paraId="708C322E" w14:textId="77777777" w:rsidR="001276CD" w:rsidRDefault="0036705B">
      <w:pPr>
        <w:spacing w:before="56"/>
        <w:ind w:left="83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FFFFFF"/>
          <w:sz w:val="22"/>
          <w:szCs w:val="22"/>
        </w:rPr>
        <w:t xml:space="preserve">RDBMS Applications                       </w:t>
      </w:r>
      <w:r>
        <w:rPr>
          <w:rFonts w:ascii="Cambria" w:eastAsia="Cambria" w:hAnsi="Cambria" w:cs="Cambria"/>
          <w:color w:val="000000"/>
          <w:sz w:val="22"/>
          <w:szCs w:val="22"/>
        </w:rPr>
        <w:t>MySQL, MS SQL</w:t>
      </w:r>
    </w:p>
    <w:p w14:paraId="4D6E0CF7" w14:textId="77777777" w:rsidR="001276CD" w:rsidRDefault="0036705B">
      <w:pPr>
        <w:spacing w:before="79" w:line="200" w:lineRule="exact"/>
        <w:ind w:left="83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FFFFFF"/>
          <w:position w:val="-4"/>
          <w:sz w:val="22"/>
          <w:szCs w:val="22"/>
        </w:rPr>
        <w:t>Software Development</w:t>
      </w:r>
    </w:p>
    <w:p w14:paraId="11F43C1F" w14:textId="77777777" w:rsidR="001276CD" w:rsidRDefault="0036705B">
      <w:pPr>
        <w:spacing w:line="300" w:lineRule="exact"/>
        <w:ind w:left="83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FFFFFF"/>
          <w:position w:val="-1"/>
          <w:sz w:val="22"/>
          <w:szCs w:val="22"/>
        </w:rPr>
        <w:t xml:space="preserve">Processes (SDLC)                              </w:t>
      </w:r>
      <w:r>
        <w:rPr>
          <w:rFonts w:ascii="Cambria" w:eastAsia="Cambria" w:hAnsi="Cambria" w:cs="Cambria"/>
          <w:color w:val="000000"/>
          <w:position w:val="13"/>
          <w:sz w:val="22"/>
          <w:szCs w:val="22"/>
        </w:rPr>
        <w:t>Waterfall Model and Agile</w:t>
      </w:r>
    </w:p>
    <w:p w14:paraId="61B32350" w14:textId="1E71A605" w:rsidR="001276CD" w:rsidRDefault="0036705B">
      <w:pPr>
        <w:spacing w:before="26" w:line="340" w:lineRule="exact"/>
        <w:ind w:left="835"/>
        <w:rPr>
          <w:sz w:val="24"/>
          <w:szCs w:val="24"/>
        </w:rPr>
      </w:pPr>
      <w:r>
        <w:rPr>
          <w:rFonts w:ascii="Cambria" w:eastAsia="Cambria" w:hAnsi="Cambria" w:cs="Cambria"/>
          <w:b/>
          <w:color w:val="FFFFFF"/>
          <w:position w:val="-7"/>
          <w:sz w:val="22"/>
          <w:szCs w:val="22"/>
        </w:rPr>
        <w:t xml:space="preserve">Design Patterns                                 </w:t>
      </w:r>
      <w:r>
        <w:rPr>
          <w:color w:val="000000"/>
          <w:position w:val="6"/>
          <w:sz w:val="24"/>
          <w:szCs w:val="24"/>
        </w:rPr>
        <w:t xml:space="preserve">Singleton, Model View Controller (MVC), </w:t>
      </w:r>
    </w:p>
    <w:p w14:paraId="305E9ACA" w14:textId="3BF3C684" w:rsidR="001276CD" w:rsidRDefault="0036705B">
      <w:pPr>
        <w:spacing w:line="200" w:lineRule="exact"/>
        <w:ind w:left="4030"/>
        <w:rPr>
          <w:sz w:val="24"/>
          <w:szCs w:val="24"/>
        </w:rPr>
      </w:pPr>
      <w:proofErr w:type="gramStart"/>
      <w:r>
        <w:rPr>
          <w:position w:val="1"/>
          <w:sz w:val="24"/>
          <w:szCs w:val="24"/>
        </w:rPr>
        <w:t>(</w:t>
      </w:r>
      <w:r>
        <w:rPr>
          <w:position w:val="1"/>
          <w:sz w:val="24"/>
          <w:szCs w:val="24"/>
        </w:rPr>
        <w:t xml:space="preserve"> Data</w:t>
      </w:r>
      <w:proofErr w:type="gramEnd"/>
      <w:r>
        <w:rPr>
          <w:position w:val="1"/>
          <w:sz w:val="24"/>
          <w:szCs w:val="24"/>
        </w:rPr>
        <w:t xml:space="preserve"> Access Object (DAO) and Factory Pattern</w:t>
      </w:r>
    </w:p>
    <w:p w14:paraId="38651259" w14:textId="77777777" w:rsidR="001276CD" w:rsidRDefault="0036705B">
      <w:pPr>
        <w:spacing w:before="69"/>
        <w:ind w:left="835"/>
        <w:rPr>
          <w:sz w:val="24"/>
          <w:szCs w:val="24"/>
        </w:rPr>
      </w:pPr>
      <w:r>
        <w:rPr>
          <w:rFonts w:ascii="Cambria" w:eastAsia="Cambria" w:hAnsi="Cambria" w:cs="Cambria"/>
          <w:b/>
          <w:color w:val="FFFFFF"/>
          <w:position w:val="1"/>
          <w:sz w:val="22"/>
          <w:szCs w:val="22"/>
        </w:rPr>
        <w:t xml:space="preserve">Web Servers                                        </w:t>
      </w:r>
      <w:r>
        <w:rPr>
          <w:color w:val="000000"/>
          <w:sz w:val="24"/>
          <w:szCs w:val="24"/>
        </w:rPr>
        <w:t>Apache Tomcat 8.0</w:t>
      </w:r>
    </w:p>
    <w:p w14:paraId="187DA771" w14:textId="77777777" w:rsidR="001276CD" w:rsidRDefault="001276CD">
      <w:pPr>
        <w:spacing w:before="7" w:line="100" w:lineRule="exact"/>
        <w:rPr>
          <w:sz w:val="11"/>
          <w:szCs w:val="11"/>
        </w:rPr>
      </w:pPr>
    </w:p>
    <w:p w14:paraId="278D5BFD" w14:textId="1A2625C5" w:rsidR="001276CD" w:rsidRDefault="0036705B">
      <w:pPr>
        <w:spacing w:line="349" w:lineRule="auto"/>
        <w:ind w:left="835" w:right="5689"/>
        <w:rPr>
          <w:sz w:val="24"/>
          <w:szCs w:val="24"/>
        </w:rPr>
        <w:sectPr w:rsidR="001276CD">
          <w:footerReference w:type="default" r:id="rId11"/>
          <w:pgSz w:w="12240" w:h="15840"/>
          <w:pgMar w:top="940" w:right="460" w:bottom="280" w:left="500" w:header="0" w:footer="605" w:gutter="0"/>
          <w:pgNumType w:start="1"/>
          <w:cols w:space="720"/>
        </w:sectPr>
      </w:pPr>
      <w:r>
        <w:rPr>
          <w:rFonts w:ascii="Cambria" w:eastAsia="Cambria" w:hAnsi="Cambria" w:cs="Cambria"/>
          <w:b/>
          <w:color w:val="FFFFFF"/>
          <w:sz w:val="22"/>
          <w:szCs w:val="22"/>
        </w:rPr>
        <w:t xml:space="preserve">Version Control System                 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Git with GitHub </w:t>
      </w:r>
      <w:r>
        <w:rPr>
          <w:rFonts w:ascii="Cambria" w:eastAsia="Cambria" w:hAnsi="Cambria" w:cs="Cambria"/>
          <w:b/>
          <w:color w:val="FFFFFF"/>
          <w:position w:val="1"/>
          <w:sz w:val="22"/>
          <w:szCs w:val="22"/>
        </w:rPr>
        <w:t xml:space="preserve">Build Automation Tool                   </w:t>
      </w:r>
      <w:r>
        <w:rPr>
          <w:color w:val="000000"/>
          <w:sz w:val="24"/>
          <w:szCs w:val="24"/>
        </w:rPr>
        <w:t xml:space="preserve">Maven </w:t>
      </w:r>
      <w:r>
        <w:rPr>
          <w:rFonts w:ascii="Cambria" w:eastAsia="Cambria" w:hAnsi="Cambria" w:cs="Cambria"/>
          <w:b/>
          <w:color w:val="FFFFFF"/>
          <w:position w:val="1"/>
          <w:sz w:val="22"/>
          <w:szCs w:val="22"/>
        </w:rPr>
        <w:t xml:space="preserve">Continuous Integration                  </w:t>
      </w:r>
    </w:p>
    <w:p w14:paraId="750ECCC1" w14:textId="77777777" w:rsidR="001276CD" w:rsidRDefault="0036705B">
      <w:pPr>
        <w:spacing w:before="75"/>
        <w:ind w:left="535"/>
        <w:rPr>
          <w:sz w:val="24"/>
          <w:szCs w:val="24"/>
        </w:rPr>
      </w:pPr>
      <w:r>
        <w:rPr>
          <w:rFonts w:ascii="Cambria" w:eastAsia="Cambria" w:hAnsi="Cambria" w:cs="Cambria"/>
          <w:b/>
          <w:color w:val="FFFFFF"/>
          <w:position w:val="1"/>
          <w:sz w:val="22"/>
          <w:szCs w:val="22"/>
        </w:rPr>
        <w:lastRenderedPageBreak/>
        <w:t xml:space="preserve">Containerization                               </w:t>
      </w:r>
      <w:r>
        <w:rPr>
          <w:color w:val="000000"/>
          <w:sz w:val="24"/>
          <w:szCs w:val="24"/>
        </w:rPr>
        <w:t>Docker</w:t>
      </w:r>
    </w:p>
    <w:p w14:paraId="53D1EBC4" w14:textId="77777777" w:rsidR="001276CD" w:rsidRDefault="001276CD">
      <w:pPr>
        <w:spacing w:before="4" w:line="100" w:lineRule="exact"/>
        <w:rPr>
          <w:sz w:val="11"/>
          <w:szCs w:val="11"/>
        </w:rPr>
      </w:pPr>
    </w:p>
    <w:p w14:paraId="374EAE86" w14:textId="22EE777C" w:rsidR="001276CD" w:rsidRDefault="0036705B">
      <w:pPr>
        <w:ind w:left="535"/>
        <w:rPr>
          <w:sz w:val="24"/>
          <w:szCs w:val="24"/>
        </w:rPr>
      </w:pPr>
      <w:r>
        <w:pict w14:anchorId="4A92CD5C">
          <v:group id="_x0000_s2117" style="position:absolute;left:0;text-align:left;margin-left:61.9pt;margin-top:35.1pt;width:499.5pt;height:69pt;z-index:-251657728;mso-position-horizontal-relative:page;mso-position-vertical-relative:page" coordorigin="1238,702" coordsize="9990,1380">
            <v:shape id="_x0000_s2123" style="position:absolute;left:1245;top:709;width:3195;height:390" coordorigin="1245,709" coordsize="3195,390" path="m1245,709r3195,l4440,1099r-3195,l1245,709xe" fillcolor="#757070" stroked="f">
              <v:path arrowok="t"/>
            </v:shape>
            <v:shape id="_x0000_s2122" style="position:absolute;left:4440;top:709;width:6780;height:390" coordorigin="4440,709" coordsize="6780,390" path="m4440,709r6780,l11220,1099r-6780,l4440,709xe" fillcolor="#ececec" stroked="f">
              <v:path arrowok="t"/>
            </v:shape>
            <v:shape id="_x0000_s2121" style="position:absolute;left:1245;top:1099;width:3195;height:390" coordorigin="1245,1099" coordsize="3195,390" path="m1245,1099r3195,l4440,1489r-3195,l1245,1099xe" fillcolor="#757070" stroked="f">
              <v:path arrowok="t"/>
            </v:shape>
            <v:shape id="_x0000_s2120" style="position:absolute;left:4440;top:1099;width:6780;height:390" coordorigin="4440,1099" coordsize="6780,390" path="m4440,1099r6780,l11220,1489r-6780,l4440,1099xe" fillcolor="#ececec" stroked="f">
              <v:path arrowok="t"/>
            </v:shape>
            <v:shape id="_x0000_s2119" style="position:absolute;left:1245;top:1489;width:3195;height:585" coordorigin="1245,1489" coordsize="3195,585" path="m1245,1489r3195,l4440,2074r-3195,l1245,1489xe" fillcolor="#757070" stroked="f">
              <v:path arrowok="t"/>
            </v:shape>
            <v:shape id="_x0000_s2118" style="position:absolute;left:4440;top:1489;width:6780;height:585" coordorigin="4440,1489" coordsize="6780,585" path="m4440,1489r6780,l11220,2074r-6780,l4440,1489xe" fillcolor="#ececec" stroked="f">
              <v:path arrowok="t"/>
            </v:shape>
            <w10:wrap anchorx="page" anchory="page"/>
          </v:group>
        </w:pict>
      </w:r>
    </w:p>
    <w:p w14:paraId="608A08DE" w14:textId="77777777" w:rsidR="001276CD" w:rsidRDefault="001276CD">
      <w:pPr>
        <w:spacing w:before="5" w:line="120" w:lineRule="exact"/>
        <w:rPr>
          <w:sz w:val="13"/>
          <w:szCs w:val="13"/>
        </w:rPr>
      </w:pPr>
    </w:p>
    <w:p w14:paraId="2A8323B6" w14:textId="77777777" w:rsidR="001276CD" w:rsidRDefault="0036705B">
      <w:pPr>
        <w:spacing w:line="169" w:lineRule="auto"/>
        <w:ind w:left="3730" w:right="648" w:hanging="3195"/>
        <w:rPr>
          <w:sz w:val="24"/>
          <w:szCs w:val="24"/>
        </w:rPr>
      </w:pPr>
      <w:r>
        <w:rPr>
          <w:rFonts w:ascii="Cambria" w:eastAsia="Cambria" w:hAnsi="Cambria" w:cs="Cambria"/>
          <w:b/>
          <w:color w:val="FFFFFF"/>
          <w:position w:val="-13"/>
          <w:sz w:val="22"/>
          <w:szCs w:val="22"/>
        </w:rPr>
        <w:t xml:space="preserve">Other Tools                                          </w:t>
      </w:r>
      <w:r>
        <w:rPr>
          <w:color w:val="000000"/>
          <w:sz w:val="24"/>
          <w:szCs w:val="24"/>
        </w:rPr>
        <w:t>Tortoisegit, Eclipse, Visual Studio Code, STS, MS SQL Server, MySQL Workbench, MS Office (Word, Excel &amp; PowerPoint)</w:t>
      </w:r>
    </w:p>
    <w:p w14:paraId="03FDC8A6" w14:textId="77777777" w:rsidR="001276CD" w:rsidRDefault="001276CD">
      <w:pPr>
        <w:spacing w:before="6" w:line="100" w:lineRule="exact"/>
        <w:rPr>
          <w:sz w:val="11"/>
          <w:szCs w:val="11"/>
        </w:rPr>
      </w:pPr>
    </w:p>
    <w:p w14:paraId="3A073F61" w14:textId="77777777" w:rsidR="001276CD" w:rsidRDefault="001276CD">
      <w:pPr>
        <w:spacing w:line="200" w:lineRule="exact"/>
      </w:pPr>
    </w:p>
    <w:p w14:paraId="4317331F" w14:textId="77777777" w:rsidR="001276CD" w:rsidRDefault="001276CD">
      <w:pPr>
        <w:spacing w:line="200" w:lineRule="exact"/>
      </w:pPr>
    </w:p>
    <w:p w14:paraId="6C10FFA8" w14:textId="77777777" w:rsidR="001276CD" w:rsidRDefault="0036705B">
      <w:pPr>
        <w:ind w:left="280"/>
        <w:rPr>
          <w:rFonts w:ascii="Cambria" w:eastAsia="Cambria" w:hAnsi="Cambria" w:cs="Cambria"/>
          <w:sz w:val="28"/>
          <w:szCs w:val="28"/>
        </w:rPr>
      </w:pPr>
      <w:r>
        <w:pict w14:anchorId="7CDD2ACB">
          <v:group id="_x0000_s2114" style="position:absolute;left:0;text-align:left;margin-left:53.65pt;margin-top:-.5pt;width:507pt;height:18.4pt;z-index:-251654656;mso-position-horizontal-relative:page" coordorigin="1073,-10" coordsize="10140,368">
            <v:shape id="_x0000_s2116" style="position:absolute;left:1080;top:-3;width:10119;height:345" coordorigin="1080,-3" coordsize="10119,345" path="m1080,-3r10119,l11199,342r-10119,l1080,-3xe" fillcolor="#1f4e78" stroked="f">
              <v:path arrowok="t"/>
            </v:shape>
            <v:shape id="_x0000_s2115" style="position:absolute;left:1080;top:350;width:10125;height:0" coordorigin="1080,350" coordsize="10125,0" path="m1080,350r10125,e" filled="f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color w:val="FFFFFF"/>
          <w:sz w:val="28"/>
          <w:szCs w:val="28"/>
        </w:rPr>
        <w:t>Project Details</w:t>
      </w:r>
    </w:p>
    <w:p w14:paraId="632CB03D" w14:textId="77777777" w:rsidR="001276CD" w:rsidRDefault="001276CD">
      <w:pPr>
        <w:spacing w:before="6" w:line="140" w:lineRule="exact"/>
        <w:rPr>
          <w:sz w:val="14"/>
          <w:szCs w:val="14"/>
        </w:rPr>
      </w:pPr>
    </w:p>
    <w:p w14:paraId="4471F6B1" w14:textId="77777777" w:rsidR="001276CD" w:rsidRDefault="001276CD">
      <w:pPr>
        <w:spacing w:line="200" w:lineRule="exact"/>
      </w:pPr>
    </w:p>
    <w:p w14:paraId="6311B8AB" w14:textId="385E37F5" w:rsidR="001276CD" w:rsidRDefault="0036705B">
      <w:pPr>
        <w:ind w:left="602" w:right="6051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1. </w:t>
      </w:r>
      <w:r>
        <w:rPr>
          <w:rFonts w:ascii="Cambria" w:eastAsia="Cambria" w:hAnsi="Cambria" w:cs="Cambria"/>
          <w:b/>
          <w:sz w:val="24"/>
          <w:szCs w:val="24"/>
        </w:rPr>
        <w:t>“</w:t>
      </w:r>
      <w:r w:rsidR="005F43E6">
        <w:rPr>
          <w:rFonts w:ascii="Cambria" w:eastAsia="Cambria" w:hAnsi="Cambria" w:cs="Cambria"/>
          <w:b/>
          <w:sz w:val="24"/>
          <w:szCs w:val="24"/>
        </w:rPr>
        <w:t>Employee</w:t>
      </w:r>
      <w:r>
        <w:rPr>
          <w:rFonts w:ascii="Cambria" w:eastAsia="Cambria" w:hAnsi="Cambria" w:cs="Cambria"/>
          <w:b/>
          <w:sz w:val="24"/>
          <w:szCs w:val="24"/>
        </w:rPr>
        <w:t xml:space="preserve"> Management System”</w:t>
      </w:r>
    </w:p>
    <w:p w14:paraId="39E66631" w14:textId="77777777" w:rsidR="001276CD" w:rsidRDefault="001276CD">
      <w:pPr>
        <w:spacing w:before="4" w:line="120" w:lineRule="exact"/>
        <w:rPr>
          <w:sz w:val="13"/>
          <w:szCs w:val="13"/>
        </w:rPr>
      </w:pPr>
    </w:p>
    <w:p w14:paraId="56EB391F" w14:textId="77777777" w:rsidR="001276CD" w:rsidRDefault="001276CD">
      <w:pPr>
        <w:spacing w:line="200" w:lineRule="exact"/>
      </w:pPr>
    </w:p>
    <w:p w14:paraId="18FB3381" w14:textId="68F8A24F" w:rsidR="001276CD" w:rsidRDefault="0036705B">
      <w:pPr>
        <w:ind w:left="2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Front End Technologies        </w:t>
      </w:r>
      <w:r>
        <w:rPr>
          <w:rFonts w:ascii="Cambria" w:eastAsia="Cambria" w:hAnsi="Cambria" w:cs="Cambria"/>
          <w:color w:val="000000"/>
          <w:sz w:val="24"/>
          <w:szCs w:val="24"/>
        </w:rPr>
        <w:t>HTML, CSS, Bootstrap, JSP, JavaScript</w:t>
      </w:r>
    </w:p>
    <w:p w14:paraId="77F39C26" w14:textId="77777777" w:rsidR="001276CD" w:rsidRDefault="001276CD">
      <w:pPr>
        <w:spacing w:before="9" w:line="160" w:lineRule="exact"/>
        <w:rPr>
          <w:sz w:val="16"/>
          <w:szCs w:val="16"/>
        </w:rPr>
      </w:pPr>
    </w:p>
    <w:p w14:paraId="57BA5829" w14:textId="77777777" w:rsidR="001276CD" w:rsidRDefault="0036705B">
      <w:pPr>
        <w:spacing w:line="383" w:lineRule="auto"/>
        <w:ind w:left="280" w:right="4599"/>
        <w:rPr>
          <w:rFonts w:ascii="Cambria" w:eastAsia="Cambria" w:hAnsi="Cambria" w:cs="Cambria"/>
          <w:sz w:val="24"/>
          <w:szCs w:val="24"/>
        </w:rPr>
      </w:pPr>
      <w:r>
        <w:pict w14:anchorId="4BBFAEEC">
          <v:group id="_x0000_s2097" style="position:absolute;left:0;text-align:left;margin-left:47.5pt;margin-top:-24.05pt;width:511pt;height:92pt;z-index:-251656704;mso-position-horizontal-relative:page" coordorigin="950,-481" coordsize="10220,1840">
            <v:shape id="_x0000_s2113" style="position:absolute;left:975;top:-467;width:2820;height:450" coordorigin="975,-467" coordsize="2820,450" path="m975,-467r2820,l3795,-17r-2820,l975,-467xe" fillcolor="#757070" stroked="f">
              <v:path arrowok="t"/>
            </v:shape>
            <v:shape id="_x0000_s2112" style="position:absolute;left:3795;top:-467;width:7350;height:450" coordorigin="3795,-467" coordsize="7350,450" path="m3795,-467r7350,l11145,-17r-7350,l3795,-467xe" fillcolor="#f1f1f1" stroked="f">
              <v:path arrowok="t"/>
            </v:shape>
            <v:shape id="_x0000_s2111" style="position:absolute;left:975;top:-17;width:2820;height:450" coordorigin="975,-17" coordsize="2820,450" path="m975,-17r2820,l3795,433r-2820,l975,-17xe" fillcolor="#757070" stroked="f">
              <v:path arrowok="t"/>
            </v:shape>
            <v:shape id="_x0000_s2110" style="position:absolute;left:3795;top:-17;width:7350;height:450" coordorigin="3795,-17" coordsize="7350,450" path="m3795,-17r7350,l11145,433r-7350,l3795,-17xe" fillcolor="#f1f1f1" stroked="f">
              <v:path arrowok="t"/>
            </v:shape>
            <v:shape id="_x0000_s2109" style="position:absolute;left:975;top:433;width:2820;height:450" coordorigin="975,433" coordsize="2820,450" path="m975,433r2820,l3795,883r-2820,l975,433xe" fillcolor="#757070" stroked="f">
              <v:path arrowok="t"/>
            </v:shape>
            <v:shape id="_x0000_s2108" style="position:absolute;left:3795;top:433;width:7350;height:450" coordorigin="3795,433" coordsize="7350,450" path="m3795,433r7350,l11145,883r-7350,l3795,433xe" fillcolor="#f1f1f1" stroked="f">
              <v:path arrowok="t"/>
            </v:shape>
            <v:shape id="_x0000_s2107" style="position:absolute;left:975;top:883;width:2820;height:450" coordorigin="975,883" coordsize="2820,450" path="m975,883r2820,l3795,1333r-2820,l975,883xe" fillcolor="#757070" stroked="f">
              <v:path arrowok="t"/>
            </v:shape>
            <v:shape id="_x0000_s2106" style="position:absolute;left:3795;top:883;width:7350;height:450" coordorigin="3795,883" coordsize="7350,450" path="m3795,883r7350,l11145,1333r-7350,l3795,883xe" fillcolor="#f1f1f1" stroked="f">
              <v:path arrowok="t"/>
            </v:shape>
            <v:shape id="_x0000_s2105" style="position:absolute;left:970;top:-471;width:0;height:1820" coordorigin="970,-471" coordsize="0,1820" path="m970,-471r,1820e" filled="f" strokecolor="#bebebe" strokeweight="1pt">
              <v:path arrowok="t"/>
            </v:shape>
            <v:shape id="_x0000_s2104" style="position:absolute;left:3790;top:-471;width:0;height:1820" coordorigin="3790,-471" coordsize="0,1820" path="m3790,-471r,1820e" filled="f" strokecolor="#bebebe" strokeweight="1pt">
              <v:path arrowok="t"/>
            </v:shape>
            <v:shape id="_x0000_s2103" style="position:absolute;left:11150;top:-471;width:0;height:1820" coordorigin="11150,-471" coordsize="0,1820" path="m11150,-471r,1820e" filled="f" strokecolor="#bebebe" strokeweight="1pt">
              <v:path arrowok="t"/>
            </v:shape>
            <v:shape id="_x0000_s2102" style="position:absolute;left:960;top:-461;width:10200;height:0" coordorigin="960,-461" coordsize="10200,0" path="m960,-461r10200,e" filled="f" strokecolor="#bebebe" strokeweight="1pt">
              <v:path arrowok="t"/>
            </v:shape>
            <v:shape id="_x0000_s2101" style="position:absolute;left:960;top:-21;width:10200;height:0" coordorigin="960,-21" coordsize="10200,0" path="m960,-21r10200,e" filled="f" strokecolor="#bebebe" strokeweight="1pt">
              <v:path arrowok="t"/>
            </v:shape>
            <v:shape id="_x0000_s2100" style="position:absolute;left:960;top:439;width:10200;height:0" coordorigin="960,439" coordsize="10200,0" path="m960,439r10200,e" filled="f" strokecolor="#bebebe" strokeweight="1pt">
              <v:path arrowok="t"/>
            </v:shape>
            <v:shape id="_x0000_s2099" style="position:absolute;left:960;top:879;width:10200;height:0" coordorigin="960,879" coordsize="10200,0" path="m960,879r10200,e" filled="f" strokecolor="#bebebe" strokeweight="1pt">
              <v:path arrowok="t"/>
            </v:shape>
            <v:shape id="_x0000_s2098" style="position:absolute;left:960;top:1339;width:10200;height:0" coordorigin="960,1339" coordsize="10200,0" path="m960,1339r10200,e" filled="f" strokecolor="#bebebe" strokeweight="1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FFFF"/>
          <w:sz w:val="24"/>
          <w:szCs w:val="24"/>
        </w:rPr>
        <w:t xml:space="preserve">Back End Technologies        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Java using Spring MVC, SQL </w:t>
      </w:r>
      <w:r>
        <w:rPr>
          <w:rFonts w:ascii="Cambria" w:eastAsia="Cambria" w:hAnsi="Cambria" w:cs="Cambria"/>
          <w:color w:val="FFFFFF"/>
          <w:sz w:val="24"/>
          <w:szCs w:val="24"/>
        </w:rPr>
        <w:t xml:space="preserve">RDBMS Application               </w:t>
      </w:r>
      <w:r>
        <w:rPr>
          <w:rFonts w:ascii="Cambria" w:eastAsia="Cambria" w:hAnsi="Cambria" w:cs="Cambria"/>
          <w:color w:val="000000"/>
          <w:sz w:val="24"/>
          <w:szCs w:val="24"/>
        </w:rPr>
        <w:t>Microsoft SQL server</w:t>
      </w:r>
    </w:p>
    <w:p w14:paraId="22D50E90" w14:textId="77777777" w:rsidR="001276CD" w:rsidRDefault="0036705B">
      <w:pPr>
        <w:ind w:left="2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Team Size         </w:t>
      </w:r>
      <w:r>
        <w:rPr>
          <w:rFonts w:ascii="Cambria" w:eastAsia="Cambria" w:hAnsi="Cambria" w:cs="Cambria"/>
          <w:color w:val="FFFFFF"/>
          <w:sz w:val="24"/>
          <w:szCs w:val="24"/>
        </w:rPr>
        <w:t xml:space="preserve">                         </w:t>
      </w:r>
      <w:r>
        <w:rPr>
          <w:rFonts w:ascii="Cambria" w:eastAsia="Cambria" w:hAnsi="Cambria" w:cs="Cambria"/>
          <w:color w:val="000000"/>
          <w:sz w:val="24"/>
          <w:szCs w:val="24"/>
        </w:rPr>
        <w:t>4</w:t>
      </w:r>
    </w:p>
    <w:p w14:paraId="629C72D7" w14:textId="77777777" w:rsidR="001276CD" w:rsidRDefault="001276CD">
      <w:pPr>
        <w:spacing w:line="200" w:lineRule="exact"/>
      </w:pPr>
    </w:p>
    <w:p w14:paraId="26EE9BB7" w14:textId="77777777" w:rsidR="001276CD" w:rsidRDefault="001276CD">
      <w:pPr>
        <w:spacing w:before="14" w:line="240" w:lineRule="exact"/>
        <w:rPr>
          <w:sz w:val="24"/>
          <w:szCs w:val="24"/>
        </w:rPr>
      </w:pPr>
    </w:p>
    <w:p w14:paraId="2AD88DC1" w14:textId="77777777" w:rsidR="001276CD" w:rsidRDefault="0036705B">
      <w:pPr>
        <w:ind w:left="77" w:right="816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thick" w:color="000000"/>
        </w:rPr>
        <w:t xml:space="preserve">Project  Description: </w:t>
      </w:r>
    </w:p>
    <w:p w14:paraId="50C2E986" w14:textId="77777777" w:rsidR="001276CD" w:rsidRDefault="001276CD">
      <w:pPr>
        <w:spacing w:before="9" w:line="280" w:lineRule="exact"/>
        <w:rPr>
          <w:sz w:val="28"/>
          <w:szCs w:val="28"/>
        </w:rPr>
      </w:pPr>
    </w:p>
    <w:p w14:paraId="60858D4C" w14:textId="3677B703" w:rsidR="001276CD" w:rsidRDefault="0036705B">
      <w:pPr>
        <w:spacing w:line="243" w:lineRule="auto"/>
        <w:ind w:left="880" w:right="8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 “</w:t>
      </w:r>
      <w:r w:rsidR="005F43E6" w:rsidRPr="005F43E6">
        <w:rPr>
          <w:rFonts w:ascii="Cambria" w:eastAsia="Cambria" w:hAnsi="Cambria" w:cs="Cambria"/>
          <w:b/>
          <w:bCs/>
          <w:sz w:val="24"/>
          <w:szCs w:val="24"/>
        </w:rPr>
        <w:t>Employ</w:t>
      </w:r>
      <w:r w:rsidR="00572C71">
        <w:rPr>
          <w:rFonts w:ascii="Cambria" w:eastAsia="Cambria" w:hAnsi="Cambria" w:cs="Cambria"/>
          <w:b/>
          <w:bCs/>
          <w:sz w:val="24"/>
          <w:szCs w:val="24"/>
        </w:rPr>
        <w:t>ee</w:t>
      </w:r>
      <w:r>
        <w:rPr>
          <w:rFonts w:ascii="Cambria" w:eastAsia="Cambria" w:hAnsi="Cambria" w:cs="Cambria"/>
          <w:sz w:val="24"/>
          <w:szCs w:val="24"/>
        </w:rPr>
        <w:t xml:space="preserve">”  is  </w:t>
      </w:r>
      <w:r>
        <w:rPr>
          <w:rFonts w:ascii="Cambria" w:eastAsia="Cambria" w:hAnsi="Cambria" w:cs="Cambria"/>
          <w:color w:val="202024"/>
          <w:sz w:val="24"/>
          <w:szCs w:val="24"/>
        </w:rPr>
        <w:t xml:space="preserve">a core  function  of supply chain management, </w:t>
      </w:r>
      <w:r w:rsidR="005F43E6">
        <w:rPr>
          <w:rFonts w:ascii="Cambria" w:eastAsia="Cambria" w:hAnsi="Cambria" w:cs="Cambria"/>
          <w:color w:val="202024"/>
          <w:sz w:val="24"/>
          <w:szCs w:val="24"/>
        </w:rPr>
        <w:t>its use to totally for the employees to do operations like a creations and checking the details and its used to modify the details and also use to delete.</w:t>
      </w:r>
    </w:p>
    <w:p w14:paraId="7E8A91B8" w14:textId="77777777" w:rsidR="001276CD" w:rsidRDefault="001276CD">
      <w:pPr>
        <w:spacing w:before="5" w:line="280" w:lineRule="exact"/>
        <w:rPr>
          <w:sz w:val="28"/>
          <w:szCs w:val="28"/>
        </w:rPr>
      </w:pPr>
    </w:p>
    <w:p w14:paraId="25053C60" w14:textId="77777777" w:rsidR="001276CD" w:rsidRDefault="0036705B">
      <w:pPr>
        <w:ind w:left="280"/>
        <w:rPr>
          <w:rFonts w:ascii="Cambria" w:eastAsia="Cambria" w:hAnsi="Cambria" w:cs="Cambria"/>
          <w:sz w:val="24"/>
          <w:szCs w:val="24"/>
        </w:rPr>
      </w:pPr>
      <w:r>
        <w:pict w14:anchorId="13A67345">
          <v:group id="_x0000_s2091" style="position:absolute;left:0;text-align:left;margin-left:53.5pt;margin-top:-57.5pt;width:506.35pt;height:96.1pt;z-index:-251658752;mso-position-horizontal-relative:page" coordorigin="1070,-1150" coordsize="10127,1921">
            <v:shape id="_x0000_s2096" type="#_x0000_t75" style="position:absolute;left:1122;top:-953;width:10035;height:1725">
              <v:imagedata r:id="rId10" o:title=""/>
            </v:shape>
            <v:shape id="_x0000_s2095" style="position:absolute;left:5033;top:-1142;width:6157;height:288" coordorigin="5033,-1142" coordsize="6157,288" path="m5033,-1142r6157,l11190,-854r-6157,l5033,-1142xe" stroked="f">
              <v:path arrowok="t"/>
            </v:shape>
            <v:shape id="_x0000_s2094" style="position:absolute;left:1680;top:-857;width:9507;height:288" coordorigin="1680,-857" coordsize="9507,288" path="m1680,-857r9507,l11187,-569r-9507,l1680,-857xe" stroked="f">
              <v:path arrowok="t"/>
            </v:shape>
            <v:shape id="_x0000_s2093" style="position:absolute;left:1680;top:-572;width:1344;height:288" coordorigin="1680,-572" coordsize="1344,288" path="m1680,-572r1344,l3024,-284r-1344,l1680,-572xe" stroked="f">
              <v:path arrowok="t"/>
            </v:shape>
            <v:shape id="_x0000_s2092" style="position:absolute;left:1080;top:254;width:2720;height:0" coordorigin="1080,254" coordsize="2720,0" path="m1080,254r2720,e" filled="f" strokeweight="1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z w:val="24"/>
          <w:szCs w:val="24"/>
        </w:rPr>
        <w:t>Roles &amp; Responsibilities:</w:t>
      </w:r>
    </w:p>
    <w:p w14:paraId="54EA0484" w14:textId="77777777" w:rsidR="001276CD" w:rsidRDefault="001276CD">
      <w:pPr>
        <w:spacing w:before="9" w:line="280" w:lineRule="exact"/>
        <w:rPr>
          <w:sz w:val="28"/>
          <w:szCs w:val="28"/>
        </w:rPr>
      </w:pPr>
    </w:p>
    <w:p w14:paraId="30BC2D65" w14:textId="77777777" w:rsidR="001276CD" w:rsidRDefault="0036705B">
      <w:pPr>
        <w:ind w:left="52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 </w:t>
      </w:r>
      <w:r>
        <w:rPr>
          <w:rFonts w:ascii="Cambria" w:eastAsia="Cambria" w:hAnsi="Cambria" w:cs="Cambria"/>
          <w:sz w:val="24"/>
          <w:szCs w:val="24"/>
        </w:rPr>
        <w:t>Building and maintaining Java-based web applications.</w:t>
      </w:r>
    </w:p>
    <w:p w14:paraId="3E2655AE" w14:textId="77777777" w:rsidR="001276CD" w:rsidRDefault="0036705B">
      <w:pPr>
        <w:spacing w:before="3"/>
        <w:ind w:left="52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●   </w:t>
      </w:r>
      <w:r>
        <w:rPr>
          <w:rFonts w:ascii="Cambria" w:eastAsia="Cambria" w:hAnsi="Cambria" w:cs="Cambria"/>
          <w:sz w:val="24"/>
          <w:szCs w:val="24"/>
        </w:rPr>
        <w:t>Database designing and producing detailed design documents.</w:t>
      </w:r>
    </w:p>
    <w:p w14:paraId="5FB1D3D1" w14:textId="77777777" w:rsidR="001276CD" w:rsidRDefault="0036705B">
      <w:pPr>
        <w:spacing w:before="33"/>
        <w:ind w:left="52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 </w:t>
      </w:r>
      <w:r>
        <w:rPr>
          <w:rFonts w:ascii="Cambria" w:eastAsia="Cambria" w:hAnsi="Cambria" w:cs="Cambria"/>
          <w:sz w:val="24"/>
          <w:szCs w:val="24"/>
        </w:rPr>
        <w:t>Maintained the servers for any bugs  as well as the project after deployment.</w:t>
      </w:r>
    </w:p>
    <w:p w14:paraId="4417F070" w14:textId="77777777" w:rsidR="001276CD" w:rsidRDefault="0036705B">
      <w:pPr>
        <w:spacing w:before="33"/>
        <w:ind w:left="5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4"/>
          <w:szCs w:val="24"/>
        </w:rPr>
        <w:t xml:space="preserve">●   </w:t>
      </w:r>
      <w:r>
        <w:rPr>
          <w:rFonts w:ascii="Cambria" w:eastAsia="Cambria" w:hAnsi="Cambria" w:cs="Cambria"/>
          <w:color w:val="333333"/>
          <w:sz w:val="24"/>
          <w:szCs w:val="24"/>
        </w:rPr>
        <w:t>Conducting software analysis, programming, testing, and debugging</w:t>
      </w:r>
      <w:r>
        <w:rPr>
          <w:rFonts w:ascii="Arial" w:eastAsia="Arial" w:hAnsi="Arial" w:cs="Arial"/>
          <w:color w:val="333333"/>
          <w:sz w:val="23"/>
          <w:szCs w:val="23"/>
        </w:rPr>
        <w:t>.</w:t>
      </w:r>
    </w:p>
    <w:p w14:paraId="656FC7A9" w14:textId="77777777" w:rsidR="001276CD" w:rsidRDefault="0036705B">
      <w:pPr>
        <w:spacing w:before="33"/>
        <w:ind w:left="52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 </w:t>
      </w:r>
      <w:r>
        <w:rPr>
          <w:rFonts w:ascii="Cambria" w:eastAsia="Cambria" w:hAnsi="Cambria" w:cs="Cambria"/>
          <w:sz w:val="24"/>
          <w:szCs w:val="24"/>
        </w:rPr>
        <w:t>Wrote unit and integration tests to test the desired functionality using JUnit 5,testing and</w:t>
      </w:r>
    </w:p>
    <w:p w14:paraId="0C4B8978" w14:textId="77777777" w:rsidR="001276CD" w:rsidRDefault="0036705B">
      <w:pPr>
        <w:spacing w:before="3"/>
        <w:ind w:left="880" w:right="872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Mockito.</w:t>
      </w:r>
    </w:p>
    <w:p w14:paraId="48E589B9" w14:textId="77777777" w:rsidR="001276CD" w:rsidRDefault="0036705B">
      <w:pPr>
        <w:spacing w:before="3"/>
        <w:ind w:left="52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 </w:t>
      </w:r>
      <w:r>
        <w:rPr>
          <w:rFonts w:ascii="Cambria" w:eastAsia="Cambria" w:hAnsi="Cambria" w:cs="Cambria"/>
          <w:sz w:val="24"/>
          <w:szCs w:val="24"/>
        </w:rPr>
        <w:t>Predicted emerging customer needs and developed innovative solutions to meet them.</w:t>
      </w:r>
    </w:p>
    <w:p w14:paraId="28E162D6" w14:textId="77777777" w:rsidR="001276CD" w:rsidRDefault="0036705B">
      <w:pPr>
        <w:spacing w:before="3"/>
        <w:ind w:left="52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 </w:t>
      </w:r>
      <w:r>
        <w:rPr>
          <w:rFonts w:ascii="Cambria" w:eastAsia="Cambria" w:hAnsi="Cambria" w:cs="Cambria"/>
          <w:sz w:val="24"/>
          <w:szCs w:val="24"/>
        </w:rPr>
        <w:t>Improving the code quality by  implementing best practices.</w:t>
      </w:r>
    </w:p>
    <w:p w14:paraId="69998368" w14:textId="77777777" w:rsidR="001276CD" w:rsidRDefault="001276CD">
      <w:pPr>
        <w:spacing w:before="9" w:line="180" w:lineRule="exact"/>
        <w:rPr>
          <w:sz w:val="19"/>
          <w:szCs w:val="19"/>
        </w:rPr>
      </w:pPr>
    </w:p>
    <w:p w14:paraId="41531A8D" w14:textId="77777777" w:rsidR="001276CD" w:rsidRDefault="001276CD">
      <w:pPr>
        <w:spacing w:line="200" w:lineRule="exact"/>
      </w:pPr>
    </w:p>
    <w:p w14:paraId="2C2E7109" w14:textId="77777777" w:rsidR="001276CD" w:rsidRDefault="001276CD">
      <w:pPr>
        <w:spacing w:line="200" w:lineRule="exact"/>
      </w:pPr>
    </w:p>
    <w:p w14:paraId="0CB329A2" w14:textId="77777777" w:rsidR="001276CD" w:rsidRDefault="001276CD">
      <w:pPr>
        <w:spacing w:line="200" w:lineRule="exact"/>
      </w:pPr>
    </w:p>
    <w:p w14:paraId="490E6EC5" w14:textId="0D06D615" w:rsidR="001276CD" w:rsidRDefault="001276CD">
      <w:pPr>
        <w:ind w:left="415"/>
        <w:rPr>
          <w:rFonts w:ascii="Cambria" w:eastAsia="Cambria" w:hAnsi="Cambria" w:cs="Cambria"/>
          <w:sz w:val="24"/>
          <w:szCs w:val="24"/>
        </w:rPr>
        <w:sectPr w:rsidR="001276CD">
          <w:pgSz w:w="12240" w:h="15840"/>
          <w:pgMar w:top="700" w:right="920" w:bottom="280" w:left="800" w:header="0" w:footer="605" w:gutter="0"/>
          <w:cols w:space="720"/>
        </w:sectPr>
      </w:pPr>
    </w:p>
    <w:p w14:paraId="6B0B1C5E" w14:textId="5A4FA7E3" w:rsidR="001276CD" w:rsidRDefault="0036705B" w:rsidP="008675FF">
      <w:pPr>
        <w:ind w:left="25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FFFFFF"/>
          <w:sz w:val="22"/>
          <w:szCs w:val="22"/>
        </w:rPr>
        <w:lastRenderedPageBreak/>
        <w:t xml:space="preserve">Front End </w:t>
      </w:r>
    </w:p>
    <w:p w14:paraId="244C3611" w14:textId="77777777" w:rsidR="001276CD" w:rsidRDefault="001276CD">
      <w:pPr>
        <w:spacing w:line="200" w:lineRule="exact"/>
      </w:pPr>
    </w:p>
    <w:p w14:paraId="1AC2DDA7" w14:textId="77777777" w:rsidR="001276CD" w:rsidRDefault="001276CD">
      <w:pPr>
        <w:spacing w:before="15" w:line="280" w:lineRule="exact"/>
        <w:rPr>
          <w:sz w:val="28"/>
          <w:szCs w:val="28"/>
        </w:rPr>
      </w:pPr>
    </w:p>
    <w:p w14:paraId="695CD254" w14:textId="77777777" w:rsidR="001276CD" w:rsidRDefault="001276CD">
      <w:pPr>
        <w:spacing w:line="200" w:lineRule="exact"/>
      </w:pPr>
    </w:p>
    <w:p w14:paraId="28FDC48C" w14:textId="77777777" w:rsidR="001276CD" w:rsidRDefault="001276CD">
      <w:pPr>
        <w:spacing w:line="200" w:lineRule="exact"/>
      </w:pPr>
    </w:p>
    <w:p w14:paraId="2A69F525" w14:textId="77777777" w:rsidR="001276CD" w:rsidRDefault="001276CD">
      <w:pPr>
        <w:spacing w:line="200" w:lineRule="exact"/>
      </w:pPr>
    </w:p>
    <w:p w14:paraId="3DEE4E74" w14:textId="77777777" w:rsidR="001276CD" w:rsidRDefault="001276CD">
      <w:pPr>
        <w:spacing w:line="200" w:lineRule="exact"/>
      </w:pPr>
    </w:p>
    <w:p w14:paraId="7A4492F3" w14:textId="77777777" w:rsidR="001276CD" w:rsidRDefault="001276CD">
      <w:pPr>
        <w:spacing w:line="200" w:lineRule="exact"/>
      </w:pPr>
    </w:p>
    <w:p w14:paraId="33C67A2D" w14:textId="77777777" w:rsidR="001276CD" w:rsidRDefault="001276CD">
      <w:pPr>
        <w:spacing w:line="200" w:lineRule="exact"/>
      </w:pPr>
    </w:p>
    <w:p w14:paraId="6049DA9A" w14:textId="77777777" w:rsidR="001276CD" w:rsidRDefault="001276CD">
      <w:pPr>
        <w:spacing w:line="200" w:lineRule="exact"/>
      </w:pPr>
    </w:p>
    <w:p w14:paraId="0C542003" w14:textId="77777777" w:rsidR="001276CD" w:rsidRDefault="001276CD">
      <w:pPr>
        <w:spacing w:line="200" w:lineRule="exact"/>
      </w:pPr>
    </w:p>
    <w:p w14:paraId="125CD34E" w14:textId="77777777" w:rsidR="001276CD" w:rsidRDefault="001276CD">
      <w:pPr>
        <w:spacing w:line="200" w:lineRule="exact"/>
      </w:pPr>
    </w:p>
    <w:p w14:paraId="0E23245E" w14:textId="77777777" w:rsidR="001276CD" w:rsidRDefault="001276CD">
      <w:pPr>
        <w:spacing w:line="200" w:lineRule="exact"/>
      </w:pPr>
    </w:p>
    <w:p w14:paraId="7536D322" w14:textId="77777777" w:rsidR="001276CD" w:rsidRDefault="001276CD">
      <w:pPr>
        <w:spacing w:line="200" w:lineRule="exact"/>
      </w:pPr>
    </w:p>
    <w:p w14:paraId="534EA6E7" w14:textId="77777777" w:rsidR="001276CD" w:rsidRDefault="001276CD">
      <w:pPr>
        <w:spacing w:line="200" w:lineRule="exact"/>
      </w:pPr>
    </w:p>
    <w:p w14:paraId="0B65C6F6" w14:textId="77777777" w:rsidR="001276CD" w:rsidRDefault="001276CD">
      <w:pPr>
        <w:spacing w:line="200" w:lineRule="exact"/>
      </w:pPr>
    </w:p>
    <w:p w14:paraId="5A8E7314" w14:textId="77777777" w:rsidR="001276CD" w:rsidRDefault="001276CD">
      <w:pPr>
        <w:spacing w:line="200" w:lineRule="exact"/>
      </w:pPr>
    </w:p>
    <w:p w14:paraId="25E1AA72" w14:textId="77777777" w:rsidR="001276CD" w:rsidRDefault="001276CD">
      <w:pPr>
        <w:spacing w:line="200" w:lineRule="exact"/>
      </w:pPr>
    </w:p>
    <w:p w14:paraId="5D54ABA2" w14:textId="77777777" w:rsidR="001276CD" w:rsidRDefault="001276CD">
      <w:pPr>
        <w:spacing w:line="200" w:lineRule="exact"/>
      </w:pPr>
    </w:p>
    <w:p w14:paraId="144945FD" w14:textId="77777777" w:rsidR="001276CD" w:rsidRDefault="001276CD">
      <w:pPr>
        <w:spacing w:line="200" w:lineRule="exact"/>
      </w:pPr>
    </w:p>
    <w:p w14:paraId="5A0EB01C" w14:textId="77777777" w:rsidR="001276CD" w:rsidRDefault="001276CD">
      <w:pPr>
        <w:spacing w:line="200" w:lineRule="exact"/>
      </w:pPr>
    </w:p>
    <w:p w14:paraId="0086FAAB" w14:textId="77777777" w:rsidR="001276CD" w:rsidRDefault="001276CD">
      <w:pPr>
        <w:spacing w:line="200" w:lineRule="exact"/>
      </w:pPr>
    </w:p>
    <w:p w14:paraId="554B1317" w14:textId="77777777" w:rsidR="001276CD" w:rsidRDefault="001276CD">
      <w:pPr>
        <w:spacing w:line="200" w:lineRule="exact"/>
      </w:pPr>
    </w:p>
    <w:p w14:paraId="3C283033" w14:textId="77777777" w:rsidR="001276CD" w:rsidRDefault="001276CD">
      <w:pPr>
        <w:spacing w:line="200" w:lineRule="exact"/>
      </w:pPr>
    </w:p>
    <w:p w14:paraId="6CCDE778" w14:textId="77777777" w:rsidR="001276CD" w:rsidRDefault="001276CD">
      <w:pPr>
        <w:spacing w:line="200" w:lineRule="exact"/>
      </w:pPr>
    </w:p>
    <w:p w14:paraId="3235E9B8" w14:textId="77777777" w:rsidR="001276CD" w:rsidRDefault="001276CD">
      <w:pPr>
        <w:spacing w:line="200" w:lineRule="exact"/>
      </w:pPr>
    </w:p>
    <w:p w14:paraId="59540CE3" w14:textId="77777777" w:rsidR="001276CD" w:rsidRDefault="001276CD">
      <w:pPr>
        <w:spacing w:line="200" w:lineRule="exact"/>
      </w:pPr>
    </w:p>
    <w:p w14:paraId="087F4087" w14:textId="77777777" w:rsidR="001276CD" w:rsidRDefault="001276CD">
      <w:pPr>
        <w:spacing w:line="200" w:lineRule="exact"/>
      </w:pPr>
    </w:p>
    <w:p w14:paraId="14DB2947" w14:textId="77777777" w:rsidR="001276CD" w:rsidRDefault="001276CD">
      <w:pPr>
        <w:spacing w:before="3" w:line="220" w:lineRule="exact"/>
        <w:rPr>
          <w:sz w:val="22"/>
          <w:szCs w:val="22"/>
        </w:rPr>
      </w:pPr>
    </w:p>
    <w:p w14:paraId="36CB3F0B" w14:textId="77777777" w:rsidR="001276CD" w:rsidRDefault="0036705B">
      <w:pPr>
        <w:ind w:left="142"/>
      </w:pPr>
      <w:r>
        <w:pict w14:anchorId="6CD906F4">
          <v:group id="_x0000_s2051" style="position:absolute;left:0;text-align:left;margin-left:54pt;margin-top:741.4pt;width:506.25pt;height:0;z-index:-251652608;mso-position-horizontal-relative:page;mso-position-vertical-relative:page" coordorigin="1080,14828" coordsize="10125,0">
            <v:shape id="_x0000_s2052" style="position:absolute;left:1080;top:14828;width:10125;height:0" coordorigin="1080,14828" coordsize="10125,0" path="m1080,14828r10125,e" filled="f" strokecolor="#d9d9d9">
              <v:path arrowok="t"/>
            </v:shape>
            <w10:wrap anchorx="page" anchory="page"/>
          </v:group>
        </w:pict>
      </w:r>
      <w:r>
        <w:pict w14:anchorId="5CECB8B3">
          <v:shape id="_x0000_i1026" type="#_x0000_t75" style="width:502pt;height:86pt">
            <v:imagedata r:id="rId10" o:title=""/>
          </v:shape>
        </w:pict>
      </w:r>
    </w:p>
    <w:p w14:paraId="2E3E4FF4" w14:textId="77777777" w:rsidR="001276CD" w:rsidRDefault="001276CD">
      <w:pPr>
        <w:spacing w:before="1" w:line="180" w:lineRule="exact"/>
        <w:rPr>
          <w:sz w:val="19"/>
          <w:szCs w:val="19"/>
        </w:rPr>
      </w:pPr>
    </w:p>
    <w:p w14:paraId="278E1E02" w14:textId="77777777" w:rsidR="001276CD" w:rsidRDefault="001276CD">
      <w:pPr>
        <w:spacing w:line="200" w:lineRule="exact"/>
      </w:pPr>
    </w:p>
    <w:p w14:paraId="1221E874" w14:textId="77777777" w:rsidR="001276CD" w:rsidRDefault="001276CD">
      <w:pPr>
        <w:spacing w:line="200" w:lineRule="exact"/>
      </w:pPr>
    </w:p>
    <w:p w14:paraId="39DF66AF" w14:textId="77777777" w:rsidR="001276CD" w:rsidRDefault="001276CD">
      <w:pPr>
        <w:spacing w:line="200" w:lineRule="exact"/>
      </w:pPr>
    </w:p>
    <w:p w14:paraId="4A73186C" w14:textId="77777777" w:rsidR="001276CD" w:rsidRDefault="001276CD">
      <w:pPr>
        <w:spacing w:line="200" w:lineRule="exact"/>
      </w:pPr>
    </w:p>
    <w:p w14:paraId="3C7CC0B3" w14:textId="77777777" w:rsidR="001276CD" w:rsidRDefault="001276CD">
      <w:pPr>
        <w:spacing w:line="200" w:lineRule="exact"/>
      </w:pPr>
    </w:p>
    <w:p w14:paraId="18F96839" w14:textId="77777777" w:rsidR="001276CD" w:rsidRDefault="001276CD">
      <w:pPr>
        <w:spacing w:line="200" w:lineRule="exact"/>
      </w:pPr>
    </w:p>
    <w:p w14:paraId="33201A57" w14:textId="77777777" w:rsidR="001276CD" w:rsidRDefault="001276CD">
      <w:pPr>
        <w:spacing w:line="200" w:lineRule="exact"/>
      </w:pPr>
    </w:p>
    <w:p w14:paraId="719F47F4" w14:textId="77777777" w:rsidR="001276CD" w:rsidRDefault="001276CD">
      <w:pPr>
        <w:spacing w:line="200" w:lineRule="exact"/>
      </w:pPr>
    </w:p>
    <w:p w14:paraId="06985F5E" w14:textId="77777777" w:rsidR="001276CD" w:rsidRDefault="001276CD">
      <w:pPr>
        <w:spacing w:line="200" w:lineRule="exact"/>
      </w:pPr>
    </w:p>
    <w:p w14:paraId="1E8F5937" w14:textId="77777777" w:rsidR="001276CD" w:rsidRDefault="001276CD">
      <w:pPr>
        <w:spacing w:line="200" w:lineRule="exact"/>
      </w:pPr>
    </w:p>
    <w:p w14:paraId="7C5E5211" w14:textId="77777777" w:rsidR="001276CD" w:rsidRDefault="001276CD">
      <w:pPr>
        <w:spacing w:line="200" w:lineRule="exact"/>
      </w:pPr>
    </w:p>
    <w:p w14:paraId="497F5421" w14:textId="77777777" w:rsidR="001276CD" w:rsidRDefault="001276CD">
      <w:pPr>
        <w:spacing w:line="200" w:lineRule="exact"/>
      </w:pPr>
    </w:p>
    <w:p w14:paraId="34CB5CDE" w14:textId="77777777" w:rsidR="001276CD" w:rsidRDefault="001276CD">
      <w:pPr>
        <w:spacing w:line="200" w:lineRule="exact"/>
      </w:pPr>
    </w:p>
    <w:p w14:paraId="78B6732E" w14:textId="77777777" w:rsidR="001276CD" w:rsidRDefault="001276CD">
      <w:pPr>
        <w:spacing w:line="200" w:lineRule="exact"/>
      </w:pPr>
    </w:p>
    <w:p w14:paraId="0A6DB74E" w14:textId="77777777" w:rsidR="001276CD" w:rsidRDefault="001276CD">
      <w:pPr>
        <w:spacing w:line="200" w:lineRule="exact"/>
      </w:pPr>
    </w:p>
    <w:p w14:paraId="2E1DEE19" w14:textId="77777777" w:rsidR="001276CD" w:rsidRDefault="001276CD">
      <w:pPr>
        <w:spacing w:line="200" w:lineRule="exact"/>
      </w:pPr>
    </w:p>
    <w:p w14:paraId="4D4408DA" w14:textId="77777777" w:rsidR="001276CD" w:rsidRDefault="001276CD">
      <w:pPr>
        <w:spacing w:line="200" w:lineRule="exact"/>
      </w:pPr>
    </w:p>
    <w:p w14:paraId="46146FE2" w14:textId="77777777" w:rsidR="001276CD" w:rsidRDefault="001276CD">
      <w:pPr>
        <w:spacing w:line="200" w:lineRule="exact"/>
      </w:pPr>
    </w:p>
    <w:p w14:paraId="1914FF08" w14:textId="77777777" w:rsidR="001276CD" w:rsidRDefault="001276CD">
      <w:pPr>
        <w:spacing w:line="200" w:lineRule="exact"/>
      </w:pPr>
    </w:p>
    <w:p w14:paraId="558885C9" w14:textId="77777777" w:rsidR="001276CD" w:rsidRDefault="001276CD">
      <w:pPr>
        <w:spacing w:line="200" w:lineRule="exact"/>
      </w:pPr>
    </w:p>
    <w:p w14:paraId="71814C7A" w14:textId="77777777" w:rsidR="001276CD" w:rsidRDefault="001276CD">
      <w:pPr>
        <w:spacing w:line="200" w:lineRule="exact"/>
      </w:pPr>
    </w:p>
    <w:p w14:paraId="085FEA12" w14:textId="77777777" w:rsidR="001276CD" w:rsidRDefault="001276CD">
      <w:pPr>
        <w:spacing w:line="200" w:lineRule="exact"/>
      </w:pPr>
    </w:p>
    <w:p w14:paraId="62A370DB" w14:textId="77777777" w:rsidR="001276CD" w:rsidRDefault="001276CD">
      <w:pPr>
        <w:spacing w:line="200" w:lineRule="exact"/>
      </w:pPr>
    </w:p>
    <w:p w14:paraId="332D63DE" w14:textId="77777777" w:rsidR="001276CD" w:rsidRDefault="001276CD">
      <w:pPr>
        <w:spacing w:line="200" w:lineRule="exact"/>
      </w:pPr>
    </w:p>
    <w:p w14:paraId="6F5CFB1C" w14:textId="77777777" w:rsidR="001276CD" w:rsidRDefault="001276CD">
      <w:pPr>
        <w:spacing w:line="200" w:lineRule="exact"/>
      </w:pPr>
    </w:p>
    <w:p w14:paraId="5D1A5B9A" w14:textId="77777777" w:rsidR="001276CD" w:rsidRDefault="001276CD">
      <w:pPr>
        <w:spacing w:line="200" w:lineRule="exact"/>
      </w:pPr>
    </w:p>
    <w:p w14:paraId="57391BA7" w14:textId="77777777" w:rsidR="001276CD" w:rsidRDefault="001276CD">
      <w:pPr>
        <w:spacing w:line="200" w:lineRule="exact"/>
      </w:pPr>
    </w:p>
    <w:p w14:paraId="44E6C769" w14:textId="77777777" w:rsidR="001276CD" w:rsidRDefault="001276CD">
      <w:pPr>
        <w:spacing w:line="200" w:lineRule="exact"/>
      </w:pPr>
    </w:p>
    <w:p w14:paraId="647CD6A4" w14:textId="77777777" w:rsidR="001276CD" w:rsidRDefault="001276CD">
      <w:pPr>
        <w:spacing w:line="200" w:lineRule="exact"/>
      </w:pPr>
    </w:p>
    <w:p w14:paraId="24434711" w14:textId="77777777" w:rsidR="001276CD" w:rsidRDefault="001276CD">
      <w:pPr>
        <w:spacing w:line="200" w:lineRule="exact"/>
      </w:pPr>
    </w:p>
    <w:p w14:paraId="440A29D2" w14:textId="77777777" w:rsidR="001276CD" w:rsidRDefault="001276CD">
      <w:pPr>
        <w:spacing w:line="200" w:lineRule="exact"/>
      </w:pPr>
    </w:p>
    <w:p w14:paraId="54F3448A" w14:textId="77777777" w:rsidR="001276CD" w:rsidRDefault="0036705B">
      <w:pPr>
        <w:spacing w:before="18"/>
        <w:ind w:left="100"/>
        <w:rPr>
          <w:rFonts w:ascii="Cambria" w:eastAsia="Cambria" w:hAnsi="Cambria" w:cs="Cambria"/>
          <w:sz w:val="22"/>
          <w:szCs w:val="22"/>
        </w:rPr>
      </w:pPr>
      <w:r>
        <w:rPr>
          <w:b/>
          <w:color w:val="4E81BD"/>
          <w:sz w:val="22"/>
          <w:szCs w:val="22"/>
        </w:rPr>
        <w:t>©</w:t>
      </w:r>
      <w:r>
        <w:rPr>
          <w:rFonts w:ascii="Cambria" w:eastAsia="Cambria" w:hAnsi="Cambria" w:cs="Cambria"/>
          <w:b/>
          <w:color w:val="4E81BD"/>
          <w:sz w:val="24"/>
          <w:szCs w:val="24"/>
        </w:rPr>
        <w:t xml:space="preserve">Test Yantra Software Solutions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color w:val="4E81BD"/>
          <w:sz w:val="22"/>
          <w:szCs w:val="22"/>
        </w:rPr>
        <w:t>4</w:t>
      </w:r>
    </w:p>
    <w:sectPr w:rsidR="001276CD">
      <w:footerReference w:type="default" r:id="rId12"/>
      <w:pgSz w:w="12240" w:h="15840"/>
      <w:pgMar w:top="1480" w:right="98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2A46D" w14:textId="77777777" w:rsidR="0036705B" w:rsidRDefault="0036705B">
      <w:r>
        <w:separator/>
      </w:r>
    </w:p>
  </w:endnote>
  <w:endnote w:type="continuationSeparator" w:id="0">
    <w:p w14:paraId="24C6738B" w14:textId="77777777" w:rsidR="0036705B" w:rsidRDefault="00367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327B7" w14:textId="77777777" w:rsidR="001276CD" w:rsidRDefault="0036705B">
    <w:pPr>
      <w:spacing w:line="200" w:lineRule="exact"/>
    </w:pPr>
    <w:r>
      <w:pict w14:anchorId="207B5AD8">
        <v:group id="_x0000_s1027" style="position:absolute;margin-left:54pt;margin-top:741.4pt;width:506.25pt;height:0;z-index:-251659776;mso-position-horizontal-relative:page;mso-position-vertical-relative:page" coordorigin="1080,14828" coordsize="10125,0">
          <v:shape id="_x0000_s1028" style="position:absolute;left:1080;top:14828;width:10125;height:0" coordorigin="1080,14828" coordsize="10125,0" path="m1080,14828r10125,e" filled="f" strokecolor="#d9d9d9">
            <v:path arrowok="t"/>
          </v:shape>
          <w10:wrap anchorx="page" anchory="page"/>
        </v:group>
      </w:pict>
    </w:r>
    <w:r>
      <w:pict w14:anchorId="3758D1B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pt;margin-top:742.95pt;width:177.35pt;height:14pt;z-index:-251658752;mso-position-horizontal-relative:page;mso-position-vertical-relative:page" filled="f" stroked="f">
          <v:textbox inset="0,0,0,0">
            <w:txbxContent>
              <w:p w14:paraId="015A2BC5" w14:textId="77777777" w:rsidR="001276CD" w:rsidRDefault="0036705B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b/>
                    <w:color w:val="4E81BD"/>
                    <w:sz w:val="22"/>
                    <w:szCs w:val="22"/>
                  </w:rPr>
                  <w:t>©</w:t>
                </w:r>
                <w:r>
                  <w:rPr>
                    <w:rFonts w:ascii="Cambria" w:eastAsia="Cambria" w:hAnsi="Cambria" w:cs="Cambria"/>
                    <w:b/>
                    <w:color w:val="4E81BD"/>
                    <w:sz w:val="24"/>
                    <w:szCs w:val="24"/>
                  </w:rPr>
                  <w:t>Test Yantra Software Solutions</w:t>
                </w:r>
              </w:p>
            </w:txbxContent>
          </v:textbox>
          <w10:wrap anchorx="page" anchory="page"/>
        </v:shape>
      </w:pict>
    </w:r>
    <w:r>
      <w:pict w14:anchorId="6572D4CA">
        <v:shape id="_x0000_s1025" type="#_x0000_t202" style="position:absolute;margin-left:513.5pt;margin-top:743.7pt;width:10.5pt;height:13pt;z-index:-251657728;mso-position-horizontal-relative:page;mso-position-vertical-relative:page" filled="f" stroked="f">
          <v:textbox inset="0,0,0,0">
            <w:txbxContent>
              <w:p w14:paraId="717D7129" w14:textId="77777777" w:rsidR="001276CD" w:rsidRDefault="0036705B">
                <w:pPr>
                  <w:spacing w:line="240" w:lineRule="exact"/>
                  <w:ind w:left="40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mbria" w:eastAsia="Cambria" w:hAnsi="Cambria" w:cs="Cambria"/>
                    <w:b/>
                    <w:color w:val="4E81BD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80D6" w14:textId="77777777" w:rsidR="001276CD" w:rsidRDefault="001276CD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0E3D" w14:textId="77777777" w:rsidR="0036705B" w:rsidRDefault="0036705B">
      <w:r>
        <w:separator/>
      </w:r>
    </w:p>
  </w:footnote>
  <w:footnote w:type="continuationSeparator" w:id="0">
    <w:p w14:paraId="2A89E701" w14:textId="77777777" w:rsidR="0036705B" w:rsidRDefault="00367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A4D"/>
    <w:multiLevelType w:val="multilevel"/>
    <w:tmpl w:val="10804C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1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CD"/>
    <w:rsid w:val="001276CD"/>
    <w:rsid w:val="00134993"/>
    <w:rsid w:val="00273F37"/>
    <w:rsid w:val="0036705B"/>
    <w:rsid w:val="00572C71"/>
    <w:rsid w:val="005B3EA1"/>
    <w:rsid w:val="005F43E6"/>
    <w:rsid w:val="00724C7D"/>
    <w:rsid w:val="008675FF"/>
    <w:rsid w:val="00957D26"/>
    <w:rsid w:val="00B23E13"/>
    <w:rsid w:val="00D83750"/>
    <w:rsid w:val="00E3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2"/>
    <o:shapelayout v:ext="edit">
      <o:idmap v:ext="edit" data="2"/>
    </o:shapelayout>
  </w:shapeDefaults>
  <w:decimalSymbol w:val="."/>
  <w:listSeparator w:val=","/>
  <w14:docId w14:val="7F97339B"/>
  <w15:docId w15:val="{CBC355D3-4440-4B65-88FB-7469C836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76FD-10BB-4AC5-82F1-09EEEDC8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Vidyashree N</dc:creator>
  <cp:lastModifiedBy>Vidyashree N</cp:lastModifiedBy>
  <cp:revision>2</cp:revision>
  <dcterms:created xsi:type="dcterms:W3CDTF">2021-12-10T14:52:00Z</dcterms:created>
  <dcterms:modified xsi:type="dcterms:W3CDTF">2021-12-10T14:52:00Z</dcterms:modified>
</cp:coreProperties>
</file>